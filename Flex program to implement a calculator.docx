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75" w:rsidRPr="00526975" w:rsidRDefault="00526975" w:rsidP="00526975">
      <w:pPr>
        <w:shd w:val="clear" w:color="auto" w:fill="FFFFFF"/>
        <w:spacing w:before="288" w:after="120"/>
        <w:jc w:val="center"/>
        <w:outlineLvl w:val="2"/>
        <w:rPr>
          <w:rFonts w:ascii="Segoe UI" w:eastAsia="Times New Roman" w:hAnsi="Segoe UI" w:cs="Segoe UI"/>
          <w:b/>
          <w:bCs/>
          <w:sz w:val="48"/>
          <w:szCs w:val="48"/>
          <w:lang w:val="en-IN" w:eastAsia="en-IN"/>
        </w:rPr>
      </w:pPr>
      <w:r w:rsidRPr="00526975">
        <w:rPr>
          <w:rFonts w:ascii="Segoe UI" w:eastAsia="Times New Roman" w:hAnsi="Segoe UI" w:cs="Segoe UI"/>
          <w:b/>
          <w:bCs/>
          <w:sz w:val="48"/>
          <w:szCs w:val="48"/>
          <w:lang w:val="en-IN" w:eastAsia="en-IN"/>
        </w:rPr>
        <w:t>Flex program to implement a calculator</w:t>
      </w:r>
    </w:p>
    <w:p w:rsidR="00526975" w:rsidRPr="00526975" w:rsidRDefault="00526975" w:rsidP="00526975">
      <w:pPr>
        <w:shd w:val="clear" w:color="auto" w:fill="FFFFFF"/>
        <w:spacing w:after="360"/>
        <w:rPr>
          <w:rFonts w:ascii="Segoe UI" w:eastAsia="Times New Roman" w:hAnsi="Segoe UI" w:cs="Segoe UI"/>
          <w:color w:val="233452"/>
          <w:sz w:val="24"/>
          <w:szCs w:val="24"/>
          <w:lang w:val="en-IN" w:eastAsia="en-IN"/>
        </w:rPr>
      </w:pPr>
      <w:r w:rsidRPr="00526975">
        <w:rPr>
          <w:rFonts w:ascii="Segoe UI" w:eastAsia="Times New Roman" w:hAnsi="Segoe UI" w:cs="Segoe UI"/>
          <w:color w:val="233452"/>
          <w:sz w:val="24"/>
          <w:szCs w:val="24"/>
          <w:lang w:val="en-IN" w:eastAsia="en-IN"/>
        </w:rPr>
        <w:t>This flex program is to implement a calculator. In the program below, the regular expressions DIGIT [0-9] is used for matching digits, NUM {DIGIT}+(\.{DIGIT}+)? is used for matching multiple digits and operator and OP [*/+-] is used for matching operators. We have used a switch case statement and atof() converts the string argument to a floating point number.</w:t>
      </w:r>
    </w:p>
    <w:p w:rsidR="00526975" w:rsidRDefault="00526975" w:rsidP="00526975">
      <w:r>
        <w:t>%{</w:t>
      </w:r>
    </w:p>
    <w:p w:rsidR="00526975" w:rsidRDefault="00526975" w:rsidP="00526975"/>
    <w:p w:rsidR="00526975" w:rsidRDefault="00526975" w:rsidP="00526975">
      <w:r>
        <w:t>#undef yywrap</w:t>
      </w:r>
    </w:p>
    <w:p w:rsidR="00526975" w:rsidRDefault="00526975" w:rsidP="00526975">
      <w:r>
        <w:t xml:space="preserve">#define yywrap() 1 </w:t>
      </w:r>
    </w:p>
    <w:p w:rsidR="00526975" w:rsidRDefault="00526975" w:rsidP="00526975">
      <w:r>
        <w:t>int f1=0,f2=0;</w:t>
      </w:r>
    </w:p>
    <w:p w:rsidR="00526975" w:rsidRDefault="00526975" w:rsidP="00526975">
      <w:r>
        <w:t>char oper;</w:t>
      </w:r>
    </w:p>
    <w:p w:rsidR="00526975" w:rsidRDefault="00526975" w:rsidP="00526975">
      <w:r>
        <w:t>float op1=0,op2=0,ans=0;</w:t>
      </w:r>
    </w:p>
    <w:p w:rsidR="00526975" w:rsidRDefault="00526975" w:rsidP="00526975">
      <w:r>
        <w:t>void eval();</w:t>
      </w:r>
    </w:p>
    <w:p w:rsidR="00526975" w:rsidRDefault="00526975" w:rsidP="00526975"/>
    <w:p w:rsidR="00526975" w:rsidRDefault="00526975" w:rsidP="00526975">
      <w:r>
        <w:t>%}</w:t>
      </w:r>
    </w:p>
    <w:p w:rsidR="00526975" w:rsidRDefault="00526975" w:rsidP="00526975"/>
    <w:p w:rsidR="00526975" w:rsidRDefault="00526975" w:rsidP="00526975">
      <w:r>
        <w:t>DIGIT [0-9]</w:t>
      </w:r>
    </w:p>
    <w:p w:rsidR="00526975" w:rsidRDefault="00526975" w:rsidP="00526975">
      <w:r>
        <w:t>NUM {DIGIT}+(\.{DIGIT}+)?</w:t>
      </w:r>
    </w:p>
    <w:p w:rsidR="00526975" w:rsidRDefault="00526975" w:rsidP="00526975">
      <w:r>
        <w:t>OP [*/+-]</w:t>
      </w:r>
    </w:p>
    <w:p w:rsidR="00526975" w:rsidRDefault="00526975" w:rsidP="00526975"/>
    <w:p w:rsidR="00526975" w:rsidRDefault="00526975" w:rsidP="00526975">
      <w:r>
        <w:t>%%</w:t>
      </w:r>
    </w:p>
    <w:p w:rsidR="00526975" w:rsidRDefault="00526975" w:rsidP="00526975"/>
    <w:p w:rsidR="00526975" w:rsidRDefault="00526975" w:rsidP="00526975">
      <w:r>
        <w:t>{NUM} {</w:t>
      </w:r>
    </w:p>
    <w:p w:rsidR="00526975" w:rsidRDefault="00526975" w:rsidP="00526975">
      <w:r>
        <w:tab/>
        <w:t>if(f1==0)</w:t>
      </w:r>
    </w:p>
    <w:p w:rsidR="00526975" w:rsidRDefault="00526975" w:rsidP="00526975">
      <w:r>
        <w:tab/>
        <w:t>{</w:t>
      </w:r>
    </w:p>
    <w:p w:rsidR="00526975" w:rsidRDefault="00526975" w:rsidP="00526975">
      <w:r>
        <w:tab/>
      </w:r>
      <w:r>
        <w:tab/>
        <w:t>op1=atof(yytext);</w:t>
      </w:r>
    </w:p>
    <w:p w:rsidR="00526975" w:rsidRDefault="00526975" w:rsidP="00526975">
      <w:r>
        <w:tab/>
      </w:r>
      <w:r>
        <w:tab/>
        <w:t>f1=1;</w:t>
      </w:r>
    </w:p>
    <w:p w:rsidR="00526975" w:rsidRDefault="00526975" w:rsidP="00526975">
      <w:r>
        <w:tab/>
        <w:t>}</w:t>
      </w:r>
    </w:p>
    <w:p w:rsidR="00526975" w:rsidRDefault="00526975" w:rsidP="00526975"/>
    <w:p w:rsidR="00526975" w:rsidRDefault="00526975" w:rsidP="00526975">
      <w:r>
        <w:tab/>
        <w:t>else if(f2==-1)</w:t>
      </w:r>
    </w:p>
    <w:p w:rsidR="00526975" w:rsidRDefault="00526975" w:rsidP="00526975">
      <w:r>
        <w:tab/>
        <w:t>{</w:t>
      </w:r>
    </w:p>
    <w:p w:rsidR="00526975" w:rsidRDefault="00526975" w:rsidP="00526975">
      <w:r>
        <w:tab/>
      </w:r>
      <w:r>
        <w:tab/>
        <w:t>op2=atof(yytext);</w:t>
      </w:r>
    </w:p>
    <w:p w:rsidR="00526975" w:rsidRDefault="00526975" w:rsidP="00526975">
      <w:r>
        <w:tab/>
      </w:r>
      <w:r>
        <w:tab/>
        <w:t>f2=1;</w:t>
      </w:r>
    </w:p>
    <w:p w:rsidR="00526975" w:rsidRDefault="00526975" w:rsidP="00526975">
      <w:r>
        <w:tab/>
        <w:t>}</w:t>
      </w:r>
    </w:p>
    <w:p w:rsidR="00526975" w:rsidRDefault="00526975" w:rsidP="00526975"/>
    <w:p w:rsidR="00526975" w:rsidRDefault="00526975" w:rsidP="00526975">
      <w:r>
        <w:tab/>
        <w:t>if((f1==1) &amp;&amp; (f2==1))</w:t>
      </w:r>
    </w:p>
    <w:p w:rsidR="00526975" w:rsidRDefault="00526975" w:rsidP="00526975">
      <w:r>
        <w:tab/>
        <w:t>{</w:t>
      </w:r>
    </w:p>
    <w:p w:rsidR="00526975" w:rsidRDefault="00526975" w:rsidP="00526975">
      <w:r>
        <w:tab/>
      </w:r>
      <w:r>
        <w:tab/>
        <w:t>eval();</w:t>
      </w:r>
    </w:p>
    <w:p w:rsidR="00526975" w:rsidRDefault="00526975" w:rsidP="00526975">
      <w:r>
        <w:tab/>
      </w:r>
      <w:r>
        <w:tab/>
        <w:t>f1=0;</w:t>
      </w:r>
    </w:p>
    <w:p w:rsidR="00526975" w:rsidRDefault="00526975" w:rsidP="00526975">
      <w:r>
        <w:tab/>
      </w:r>
      <w:r>
        <w:tab/>
        <w:t>f2=0;</w:t>
      </w:r>
    </w:p>
    <w:p w:rsidR="00526975" w:rsidRDefault="00526975" w:rsidP="00526975"/>
    <w:p w:rsidR="00526975" w:rsidRDefault="00526975" w:rsidP="00526975">
      <w:r>
        <w:tab/>
        <w:t>}</w:t>
      </w:r>
    </w:p>
    <w:p w:rsidR="00526975" w:rsidRDefault="00526975" w:rsidP="00526975">
      <w:r>
        <w:lastRenderedPageBreak/>
        <w:t>}</w:t>
      </w:r>
    </w:p>
    <w:p w:rsidR="00526975" w:rsidRDefault="00526975" w:rsidP="00526975"/>
    <w:p w:rsidR="00526975" w:rsidRDefault="00526975" w:rsidP="00526975">
      <w:r>
        <w:t>{OP} {</w:t>
      </w:r>
    </w:p>
    <w:p w:rsidR="00526975" w:rsidRDefault="00526975" w:rsidP="00526975">
      <w:r>
        <w:tab/>
      </w:r>
    </w:p>
    <w:p w:rsidR="00526975" w:rsidRDefault="00526975" w:rsidP="00526975">
      <w:r>
        <w:tab/>
        <w:t>oper=(char) *yytext;</w:t>
      </w:r>
    </w:p>
    <w:p w:rsidR="00526975" w:rsidRDefault="00526975" w:rsidP="00526975">
      <w:r>
        <w:tab/>
        <w:t>f2=-1;</w:t>
      </w:r>
    </w:p>
    <w:p w:rsidR="00526975" w:rsidRDefault="00526975" w:rsidP="00526975">
      <w:r>
        <w:t>}</w:t>
      </w:r>
    </w:p>
    <w:p w:rsidR="00526975" w:rsidRDefault="00526975" w:rsidP="00526975"/>
    <w:p w:rsidR="00526975" w:rsidRDefault="00526975" w:rsidP="00526975">
      <w:r>
        <w:t>[\n] {</w:t>
      </w:r>
    </w:p>
    <w:p w:rsidR="00526975" w:rsidRDefault="00526975" w:rsidP="00526975"/>
    <w:p w:rsidR="00526975" w:rsidRDefault="00526975" w:rsidP="00526975">
      <w:r>
        <w:tab/>
        <w:t>if(f1==1 &amp;&amp; f2==1)</w:t>
      </w:r>
    </w:p>
    <w:p w:rsidR="00526975" w:rsidRDefault="00526975" w:rsidP="00526975">
      <w:r>
        <w:tab/>
        <w:t>{</w:t>
      </w:r>
      <w:r>
        <w:tab/>
      </w:r>
    </w:p>
    <w:p w:rsidR="00526975" w:rsidRDefault="00526975" w:rsidP="00526975">
      <w:r>
        <w:tab/>
      </w:r>
      <w:r>
        <w:tab/>
        <w:t>eval;</w:t>
      </w:r>
    </w:p>
    <w:p w:rsidR="00526975" w:rsidRDefault="00526975" w:rsidP="00526975">
      <w:r>
        <w:tab/>
      </w:r>
      <w:r>
        <w:tab/>
        <w:t>f1=0;</w:t>
      </w:r>
    </w:p>
    <w:p w:rsidR="00526975" w:rsidRDefault="00526975" w:rsidP="00526975">
      <w:r>
        <w:tab/>
      </w:r>
      <w:r>
        <w:tab/>
        <w:t>f2=0;</w:t>
      </w:r>
    </w:p>
    <w:p w:rsidR="00526975" w:rsidRDefault="00526975" w:rsidP="00526975">
      <w:r>
        <w:tab/>
        <w:t>}</w:t>
      </w:r>
    </w:p>
    <w:p w:rsidR="00526975" w:rsidRDefault="00526975" w:rsidP="00526975">
      <w:r>
        <w:t>}</w:t>
      </w:r>
      <w:r>
        <w:tab/>
      </w:r>
    </w:p>
    <w:p w:rsidR="00526975" w:rsidRDefault="00526975" w:rsidP="00526975"/>
    <w:p w:rsidR="00526975" w:rsidRDefault="00526975" w:rsidP="00526975">
      <w:r>
        <w:t>%%</w:t>
      </w:r>
    </w:p>
    <w:p w:rsidR="00526975" w:rsidRDefault="00526975" w:rsidP="00526975"/>
    <w:p w:rsidR="00526975" w:rsidRDefault="00526975" w:rsidP="00526975"/>
    <w:p w:rsidR="00526975" w:rsidRDefault="00526975" w:rsidP="00526975">
      <w:r>
        <w:t>int main()</w:t>
      </w:r>
    </w:p>
    <w:p w:rsidR="00526975" w:rsidRDefault="00526975" w:rsidP="00526975">
      <w:r>
        <w:t>{</w:t>
      </w:r>
    </w:p>
    <w:p w:rsidR="00526975" w:rsidRDefault="00526975" w:rsidP="00526975">
      <w:r>
        <w:tab/>
        <w:t>yylex();</w:t>
      </w:r>
    </w:p>
    <w:p w:rsidR="00526975" w:rsidRDefault="00526975" w:rsidP="00526975">
      <w:r>
        <w:t>}</w:t>
      </w:r>
    </w:p>
    <w:p w:rsidR="00526975" w:rsidRDefault="00526975" w:rsidP="00526975"/>
    <w:p w:rsidR="00526975" w:rsidRDefault="00526975" w:rsidP="00526975"/>
    <w:p w:rsidR="00526975" w:rsidRDefault="00526975" w:rsidP="00526975">
      <w:r>
        <w:t>void eval()</w:t>
      </w:r>
    </w:p>
    <w:p w:rsidR="00526975" w:rsidRDefault="00526975" w:rsidP="00526975">
      <w:r>
        <w:t>{</w:t>
      </w:r>
    </w:p>
    <w:p w:rsidR="00526975" w:rsidRDefault="00526975" w:rsidP="00526975">
      <w:r>
        <w:tab/>
        <w:t>switch(oper)</w:t>
      </w:r>
    </w:p>
    <w:p w:rsidR="00526975" w:rsidRDefault="00526975" w:rsidP="00526975">
      <w:r>
        <w:tab/>
        <w:t>{</w:t>
      </w:r>
    </w:p>
    <w:p w:rsidR="00526975" w:rsidRDefault="00526975" w:rsidP="00526975">
      <w:r>
        <w:tab/>
      </w:r>
      <w:r>
        <w:tab/>
        <w:t>case '+':</w:t>
      </w:r>
    </w:p>
    <w:p w:rsidR="00526975" w:rsidRDefault="00526975" w:rsidP="00526975">
      <w:r>
        <w:tab/>
      </w:r>
      <w:r>
        <w:tab/>
      </w:r>
      <w:r>
        <w:tab/>
        <w:t>ans=op1+op2;</w:t>
      </w:r>
    </w:p>
    <w:p w:rsidR="00526975" w:rsidRDefault="00526975" w:rsidP="00526975">
      <w:r>
        <w:tab/>
      </w:r>
      <w:r>
        <w:tab/>
      </w:r>
      <w:r>
        <w:tab/>
        <w:t>break;</w:t>
      </w:r>
    </w:p>
    <w:p w:rsidR="00526975" w:rsidRDefault="00526975" w:rsidP="00526975"/>
    <w:p w:rsidR="00526975" w:rsidRDefault="00526975" w:rsidP="00526975">
      <w:r>
        <w:tab/>
      </w:r>
      <w:r>
        <w:tab/>
        <w:t>case '-':</w:t>
      </w:r>
    </w:p>
    <w:p w:rsidR="00526975" w:rsidRDefault="00526975" w:rsidP="00526975">
      <w:r>
        <w:tab/>
      </w:r>
      <w:r>
        <w:tab/>
      </w:r>
      <w:r>
        <w:tab/>
        <w:t>ans=op1-op2;</w:t>
      </w:r>
    </w:p>
    <w:p w:rsidR="00526975" w:rsidRDefault="00526975" w:rsidP="00526975">
      <w:r>
        <w:tab/>
      </w:r>
      <w:r>
        <w:tab/>
      </w:r>
      <w:r>
        <w:tab/>
        <w:t>break;</w:t>
      </w:r>
    </w:p>
    <w:p w:rsidR="00526975" w:rsidRDefault="00526975" w:rsidP="00526975"/>
    <w:p w:rsidR="00526975" w:rsidRDefault="00526975" w:rsidP="00526975">
      <w:r>
        <w:tab/>
      </w:r>
      <w:r>
        <w:tab/>
        <w:t>case '*':</w:t>
      </w:r>
    </w:p>
    <w:p w:rsidR="00526975" w:rsidRDefault="00526975" w:rsidP="00526975">
      <w:r>
        <w:tab/>
      </w:r>
      <w:r>
        <w:tab/>
      </w:r>
      <w:r>
        <w:tab/>
        <w:t>ans=op1*op2;</w:t>
      </w:r>
    </w:p>
    <w:p w:rsidR="00526975" w:rsidRDefault="00526975" w:rsidP="00526975">
      <w:r>
        <w:tab/>
      </w:r>
      <w:r>
        <w:tab/>
      </w:r>
      <w:r>
        <w:tab/>
        <w:t>break;</w:t>
      </w:r>
    </w:p>
    <w:p w:rsidR="00526975" w:rsidRDefault="00526975" w:rsidP="00526975"/>
    <w:p w:rsidR="00526975" w:rsidRDefault="00526975" w:rsidP="00526975">
      <w:r>
        <w:tab/>
      </w:r>
      <w:r>
        <w:tab/>
        <w:t>case '/':</w:t>
      </w:r>
    </w:p>
    <w:p w:rsidR="00526975" w:rsidRDefault="00526975" w:rsidP="00526975">
      <w:r>
        <w:tab/>
      </w:r>
      <w:r>
        <w:tab/>
      </w:r>
      <w:r>
        <w:tab/>
        <w:t>if(op2==0)</w:t>
      </w:r>
    </w:p>
    <w:p w:rsidR="00526975" w:rsidRDefault="00526975" w:rsidP="00526975">
      <w:r>
        <w:tab/>
      </w:r>
      <w:r>
        <w:tab/>
      </w:r>
      <w:r>
        <w:tab/>
        <w:t>{</w:t>
      </w:r>
    </w:p>
    <w:p w:rsidR="00526975" w:rsidRDefault="00526975" w:rsidP="00526975">
      <w:r>
        <w:tab/>
      </w:r>
      <w:r>
        <w:tab/>
      </w:r>
      <w:r>
        <w:tab/>
      </w:r>
      <w:r>
        <w:tab/>
        <w:t>printf("ERROR");</w:t>
      </w:r>
    </w:p>
    <w:p w:rsidR="00526975" w:rsidRDefault="00526975" w:rsidP="00526975">
      <w:r>
        <w:tab/>
      </w:r>
      <w:r>
        <w:tab/>
      </w:r>
      <w:r>
        <w:tab/>
      </w:r>
      <w:r>
        <w:tab/>
        <w:t>return;</w:t>
      </w:r>
    </w:p>
    <w:p w:rsidR="00526975" w:rsidRDefault="00526975" w:rsidP="00526975">
      <w:r>
        <w:lastRenderedPageBreak/>
        <w:tab/>
      </w:r>
      <w:r>
        <w:tab/>
      </w:r>
      <w:r>
        <w:tab/>
        <w:t>}</w:t>
      </w:r>
    </w:p>
    <w:p w:rsidR="00526975" w:rsidRDefault="00526975" w:rsidP="00526975">
      <w:r>
        <w:tab/>
      </w:r>
      <w:r>
        <w:tab/>
      </w:r>
      <w:r>
        <w:tab/>
        <w:t>else</w:t>
      </w:r>
    </w:p>
    <w:p w:rsidR="00526975" w:rsidRDefault="00526975" w:rsidP="00526975">
      <w:r>
        <w:tab/>
      </w:r>
      <w:r>
        <w:tab/>
      </w:r>
      <w:r>
        <w:tab/>
        <w:t>{</w:t>
      </w:r>
    </w:p>
    <w:p w:rsidR="00526975" w:rsidRDefault="00526975" w:rsidP="00526975">
      <w:r>
        <w:tab/>
      </w:r>
      <w:r>
        <w:tab/>
      </w:r>
      <w:r>
        <w:tab/>
      </w:r>
      <w:r>
        <w:tab/>
        <w:t>ans=op1/op2;</w:t>
      </w:r>
    </w:p>
    <w:p w:rsidR="00526975" w:rsidRDefault="00526975" w:rsidP="00526975">
      <w:r>
        <w:tab/>
      </w:r>
      <w:r>
        <w:tab/>
      </w:r>
      <w:r>
        <w:tab/>
        <w:t>}</w:t>
      </w:r>
    </w:p>
    <w:p w:rsidR="00526975" w:rsidRDefault="00526975" w:rsidP="00526975">
      <w:r>
        <w:tab/>
      </w:r>
      <w:r>
        <w:tab/>
      </w:r>
      <w:r>
        <w:tab/>
        <w:t>break;</w:t>
      </w:r>
    </w:p>
    <w:p w:rsidR="00526975" w:rsidRDefault="00526975" w:rsidP="00526975">
      <w:r>
        <w:tab/>
      </w:r>
      <w:r>
        <w:tab/>
        <w:t>default:</w:t>
      </w:r>
    </w:p>
    <w:p w:rsidR="00526975" w:rsidRDefault="00526975" w:rsidP="00526975">
      <w:r>
        <w:tab/>
      </w:r>
      <w:r>
        <w:tab/>
      </w:r>
      <w:r>
        <w:tab/>
        <w:t>printf("operation not available");</w:t>
      </w:r>
    </w:p>
    <w:p w:rsidR="00526975" w:rsidRDefault="00526975" w:rsidP="00526975">
      <w:r>
        <w:tab/>
      </w:r>
      <w:r>
        <w:tab/>
      </w:r>
      <w:r>
        <w:tab/>
        <w:t>break;</w:t>
      </w:r>
    </w:p>
    <w:p w:rsidR="00526975" w:rsidRDefault="00526975" w:rsidP="00526975">
      <w:r>
        <w:tab/>
        <w:t>}</w:t>
      </w:r>
    </w:p>
    <w:p w:rsidR="00526975" w:rsidRDefault="00526975" w:rsidP="00526975">
      <w:r>
        <w:tab/>
        <w:t>printf("The answer is = %lf",ans);</w:t>
      </w:r>
    </w:p>
    <w:p w:rsidR="00A9204E" w:rsidRDefault="00526975" w:rsidP="00526975">
      <w:r>
        <w:t>}</w:t>
      </w:r>
    </w:p>
    <w:p w:rsidR="00526975" w:rsidRDefault="00526975" w:rsidP="00526975"/>
    <w:p w:rsidR="00526975" w:rsidRDefault="00526975" w:rsidP="00526975"/>
    <w:p w:rsidR="00526975" w:rsidRDefault="00526975" w:rsidP="00526975">
      <w:r w:rsidRPr="00526975">
        <w:drawing>
          <wp:inline distT="0" distB="0" distL="0" distR="0" wp14:anchorId="59747D5B" wp14:editId="4068AF04">
            <wp:extent cx="5943600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B4A" w:rsidRDefault="000E5B4A" w:rsidP="00526975">
      <w:r>
        <w:separator/>
      </w:r>
    </w:p>
  </w:endnote>
  <w:endnote w:type="continuationSeparator" w:id="0">
    <w:p w:rsidR="000E5B4A" w:rsidRDefault="000E5B4A" w:rsidP="0052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B4A" w:rsidRDefault="000E5B4A" w:rsidP="00526975">
      <w:r>
        <w:separator/>
      </w:r>
    </w:p>
  </w:footnote>
  <w:footnote w:type="continuationSeparator" w:id="0">
    <w:p w:rsidR="000E5B4A" w:rsidRDefault="000E5B4A" w:rsidP="00526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75"/>
    <w:rsid w:val="000E5B4A"/>
    <w:rsid w:val="00526975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F85C"/>
  <w15:chartTrackingRefBased/>
  <w15:docId w15:val="{104FC524-9546-4E12-A22F-1F8BE128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5269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2022-09-13T14:36:00Z</dcterms:created>
  <dcterms:modified xsi:type="dcterms:W3CDTF">2022-09-13T14:40:00Z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